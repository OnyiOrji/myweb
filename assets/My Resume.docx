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033C" w14:textId="57881A6D" w:rsidR="00E21C96" w:rsidRPr="00E21C96" w:rsidRDefault="00D60907" w:rsidP="00E21C96">
      <w:pPr>
        <w:widowControl w:val="0"/>
        <w:tabs>
          <w:tab w:val="left" w:pos="3326"/>
        </w:tabs>
        <w:autoSpaceDE w:val="0"/>
        <w:autoSpaceDN w:val="0"/>
        <w:spacing w:before="58"/>
        <w:ind w:right="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pacing w:val="53"/>
          <w:w w:val="125"/>
          <w:sz w:val="32"/>
          <w:szCs w:val="32"/>
        </w:rPr>
        <w:t>Onyinyechukwu Orji</w:t>
      </w:r>
      <w:r w:rsidR="00E21C96" w:rsidRPr="00E21C96">
        <w:rPr>
          <w:rFonts w:ascii="Times New Roman" w:eastAsia="Times New Roman" w:hAnsi="Times New Roman" w:cs="Times New Roman"/>
          <w:spacing w:val="53"/>
          <w:w w:val="125"/>
          <w:sz w:val="32"/>
          <w:szCs w:val="32"/>
        </w:rPr>
        <w:t xml:space="preserve"> </w:t>
      </w:r>
    </w:p>
    <w:p w14:paraId="3B031B72" w14:textId="625708D6" w:rsidR="00E21C96" w:rsidRPr="00E21C96" w:rsidRDefault="00F61E43" w:rsidP="00E21C96">
      <w:pPr>
        <w:widowControl w:val="0"/>
        <w:tabs>
          <w:tab w:val="left" w:pos="1277"/>
          <w:tab w:val="left" w:pos="1544"/>
          <w:tab w:val="left" w:pos="2994"/>
          <w:tab w:val="left" w:pos="3260"/>
          <w:tab w:val="left" w:pos="5560"/>
          <w:tab w:val="left" w:pos="5827"/>
        </w:tabs>
        <w:autoSpaceDE w:val="0"/>
        <w:autoSpaceDN w:val="0"/>
        <w:spacing w:before="10"/>
        <w:ind w:right="3"/>
        <w:jc w:val="center"/>
        <w:rPr>
          <w:rFonts w:ascii="Times New Roman" w:eastAsia="Times New Roman" w:hAnsi="Times New Roman" w:cs="Times New Roman"/>
          <w:w w:val="105"/>
          <w:sz w:val="19"/>
          <w:szCs w:val="19"/>
        </w:rPr>
      </w:pPr>
      <w:r>
        <w:rPr>
          <w:rFonts w:ascii="Times New Roman" w:eastAsia="Times New Roman" w:hAnsi="Times New Roman" w:cs="Times New Roman"/>
          <w:w w:val="105"/>
          <w:sz w:val="19"/>
          <w:szCs w:val="19"/>
        </w:rPr>
        <w:t>Houston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,</w:t>
      </w:r>
      <w:r w:rsidR="00E21C96" w:rsidRPr="00E21C96">
        <w:rPr>
          <w:rFonts w:ascii="Times New Roman" w:eastAsia="Times New Roman" w:hAnsi="Times New Roman" w:cs="Times New Roman"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TX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| (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713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)</w:t>
      </w:r>
      <w:r w:rsidR="00E21C96" w:rsidRPr="00E21C96">
        <w:rPr>
          <w:rFonts w:ascii="Times New Roman" w:eastAsia="Times New Roman" w:hAnsi="Times New Roman" w:cs="Times New Roman"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504 - 5633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|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onyiorji1234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@gmail.com | LinkedIn Profile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-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linkedin.com/in/onyinyechukwu-orji-814b2a1b8</w:t>
        </w:r>
      </w:hyperlink>
    </w:p>
    <w:p w14:paraId="3E8DFFEE" w14:textId="77777777" w:rsidR="00E21C96" w:rsidRPr="00E21C96" w:rsidRDefault="00E21C96" w:rsidP="00E21C96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sz w:val="20"/>
          <w:szCs w:val="19"/>
        </w:rPr>
      </w:pPr>
    </w:p>
    <w:p w14:paraId="68A02922" w14:textId="731441E6" w:rsidR="00E21C96" w:rsidRPr="00E21C96" w:rsidRDefault="00E75EF4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F7D378" wp14:editId="6AE13FDF">
                <wp:simplePos x="0" y="0"/>
                <wp:positionH relativeFrom="page">
                  <wp:posOffset>1014095</wp:posOffset>
                </wp:positionH>
                <wp:positionV relativeFrom="paragraph">
                  <wp:posOffset>184150</wp:posOffset>
                </wp:positionV>
                <wp:extent cx="5899150" cy="45085"/>
                <wp:effectExtent l="0" t="0" r="6350" b="5715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915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8 296"/>
                            <a:gd name="T3" fmla="*/ 368 h 87"/>
                            <a:gd name="T4" fmla="+- 0 977 977"/>
                            <a:gd name="T5" fmla="*/ T4 w 10282"/>
                            <a:gd name="T6" fmla="+- 0 368 296"/>
                            <a:gd name="T7" fmla="*/ 368 h 87"/>
                            <a:gd name="T8" fmla="+- 0 977 977"/>
                            <a:gd name="T9" fmla="*/ T8 w 10282"/>
                            <a:gd name="T10" fmla="+- 0 382 296"/>
                            <a:gd name="T11" fmla="*/ 382 h 87"/>
                            <a:gd name="T12" fmla="+- 0 11259 977"/>
                            <a:gd name="T13" fmla="*/ T12 w 10282"/>
                            <a:gd name="T14" fmla="+- 0 382 296"/>
                            <a:gd name="T15" fmla="*/ 382 h 87"/>
                            <a:gd name="T16" fmla="+- 0 11259 977"/>
                            <a:gd name="T17" fmla="*/ T16 w 10282"/>
                            <a:gd name="T18" fmla="+- 0 368 296"/>
                            <a:gd name="T19" fmla="*/ 368 h 87"/>
                            <a:gd name="T20" fmla="+- 0 11259 977"/>
                            <a:gd name="T21" fmla="*/ T20 w 10282"/>
                            <a:gd name="T22" fmla="+- 0 296 296"/>
                            <a:gd name="T23" fmla="*/ 296 h 87"/>
                            <a:gd name="T24" fmla="+- 0 977 977"/>
                            <a:gd name="T25" fmla="*/ T24 w 10282"/>
                            <a:gd name="T26" fmla="+- 0 296 296"/>
                            <a:gd name="T27" fmla="*/ 296 h 87"/>
                            <a:gd name="T28" fmla="+- 0 977 977"/>
                            <a:gd name="T29" fmla="*/ T28 w 10282"/>
                            <a:gd name="T30" fmla="+- 0 354 296"/>
                            <a:gd name="T31" fmla="*/ 354 h 87"/>
                            <a:gd name="T32" fmla="+- 0 11259 977"/>
                            <a:gd name="T33" fmla="*/ T32 w 10282"/>
                            <a:gd name="T34" fmla="+- 0 354 296"/>
                            <a:gd name="T35" fmla="*/ 354 h 87"/>
                            <a:gd name="T36" fmla="+- 0 11259 977"/>
                            <a:gd name="T37" fmla="*/ T36 w 10282"/>
                            <a:gd name="T38" fmla="+- 0 296 296"/>
                            <a:gd name="T39" fmla="*/ 29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282" y="86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9F8E4" id="docshape1" o:spid="_x0000_s1026" style="position:absolute;margin-left:79.85pt;margin-top:14.5pt;width:464.5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" path="m10282,72l,72,,86r10282,l10282,72xm10282,l,,,58r10282,l10282,xe" fillcolor="black" stroked="f">
                <v:path arrowok="t" o:connecttype="custom" o:connectlocs="5899150,190704;0,190704;0,197959;5899150,197959;5899150,190704;5899150,153393;0,153393;0,183449;5899150,183449;5899150,15339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EDUCATION </w:t>
      </w:r>
    </w:p>
    <w:p w14:paraId="6356F370" w14:textId="7CADE4C4" w:rsidR="00E21C96" w:rsidRPr="00E21C96" w:rsidRDefault="00F61E43" w:rsidP="00E21C96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Cypress Creek High School</w:t>
      </w:r>
      <w:r w:rsidR="00424F47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 xml:space="preserve"> -</w:t>
      </w:r>
      <w:r w:rsidR="000A0B40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Houston</w:t>
      </w:r>
      <w:r w:rsidR="00E21C96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21C96" w:rsidRPr="00E21C96"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>TX</w:t>
      </w:r>
    </w:p>
    <w:p w14:paraId="45BF5E03" w14:textId="374513CF" w:rsidR="00F61E43" w:rsidRDefault="00E21C96" w:rsidP="00E21C96">
      <w:pPr>
        <w:widowControl w:val="0"/>
        <w:tabs>
          <w:tab w:val="left" w:pos="9578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Degree</w:t>
      </w:r>
      <w:r w:rsidR="00F61E43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– High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S</w:t>
      </w:r>
      <w:r w:rsidR="00F61E43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chool Diploma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| Field of Study – Information Technology</w:t>
      </w:r>
    </w:p>
    <w:p w14:paraId="19C5F3B8" w14:textId="4DBDCCC1" w:rsidR="00E21C96" w:rsidRDefault="00F61E43" w:rsidP="00F61E43">
      <w:pPr>
        <w:widowControl w:val="0"/>
        <w:tabs>
          <w:tab w:val="left" w:pos="9578"/>
        </w:tabs>
        <w:autoSpaceDE w:val="0"/>
        <w:autoSpaceDN w:val="0"/>
        <w:spacing w:before="12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Year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-</w:t>
      </w:r>
      <w:r w:rsidR="0031647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Aug.2016 -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June 2020</w:t>
      </w:r>
    </w:p>
    <w:p w14:paraId="357E8174" w14:textId="1DE3A5F9" w:rsidR="00316477" w:rsidRPr="00E21C96" w:rsidRDefault="00316477" w:rsidP="00316477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 xml:space="preserve">Lone Star College System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- Houston</w:t>
      </w:r>
      <w:r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Pr="00E21C96"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>TX</w:t>
      </w:r>
    </w:p>
    <w:p w14:paraId="44BA2DDE" w14:textId="541DA671" w:rsidR="00316477" w:rsidRDefault="00316477" w:rsidP="00F61E43">
      <w:pPr>
        <w:widowControl w:val="0"/>
        <w:tabs>
          <w:tab w:val="left" w:pos="9578"/>
        </w:tabs>
        <w:autoSpaceDE w:val="0"/>
        <w:autoSpaceDN w:val="0"/>
        <w:spacing w:before="12"/>
        <w:rPr>
          <w:rFonts w:ascii="Times New Roman" w:eastAsia="Times New Roman" w:hAnsi="Times New Roman" w:cs="Times New Roman"/>
          <w:i/>
          <w:sz w:val="19"/>
          <w:szCs w:val="22"/>
        </w:rPr>
      </w:pPr>
      <w:r>
        <w:rPr>
          <w:rFonts w:ascii="Times New Roman" w:eastAsia="Times New Roman" w:hAnsi="Times New Roman" w:cs="Times New Roman"/>
          <w:i/>
          <w:sz w:val="19"/>
          <w:szCs w:val="22"/>
        </w:rPr>
        <w:t xml:space="preserve"> Degree - Associate of Science / Cybersecurity AAS</w:t>
      </w:r>
    </w:p>
    <w:p w14:paraId="1087262E" w14:textId="27976C1F" w:rsidR="00316477" w:rsidRPr="00316477" w:rsidRDefault="00316477" w:rsidP="00F61E43">
      <w:pPr>
        <w:widowControl w:val="0"/>
        <w:tabs>
          <w:tab w:val="left" w:pos="9578"/>
        </w:tabs>
        <w:autoSpaceDE w:val="0"/>
        <w:autoSpaceDN w:val="0"/>
        <w:spacing w:before="12"/>
        <w:rPr>
          <w:rFonts w:ascii="Times New Roman" w:eastAsia="Times New Roman" w:hAnsi="Times New Roman" w:cs="Times New Roman"/>
          <w:i/>
          <w:sz w:val="19"/>
          <w:szCs w:val="22"/>
        </w:rPr>
      </w:pPr>
      <w:r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Year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-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Aug.2016 - </w:t>
      </w:r>
      <w:r>
        <w:rPr>
          <w:rFonts w:ascii="Times New Roman" w:eastAsia="Times New Roman" w:hAnsi="Times New Roman" w:cs="Times New Roman"/>
          <w:i/>
          <w:sz w:val="19"/>
          <w:szCs w:val="22"/>
        </w:rPr>
        <w:t>In Currently</w:t>
      </w:r>
    </w:p>
    <w:p w14:paraId="5A23A020" w14:textId="77777777" w:rsidR="00E21C96" w:rsidRPr="00E21C96" w:rsidRDefault="00E21C96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pacing w:val="44"/>
          <w:sz w:val="24"/>
          <w:szCs w:val="24"/>
        </w:rPr>
      </w:pPr>
    </w:p>
    <w:p w14:paraId="23C2D401" w14:textId="47C212A1" w:rsidR="00E21C96" w:rsidRPr="00E21C96" w:rsidRDefault="00E75EF4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878B51" wp14:editId="47A8EA65">
                <wp:simplePos x="0" y="0"/>
                <wp:positionH relativeFrom="page">
                  <wp:posOffset>1014095</wp:posOffset>
                </wp:positionH>
                <wp:positionV relativeFrom="paragraph">
                  <wp:posOffset>197485</wp:posOffset>
                </wp:positionV>
                <wp:extent cx="5899150" cy="45085"/>
                <wp:effectExtent l="0" t="0" r="6350" b="5715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915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8 296"/>
                            <a:gd name="T3" fmla="*/ 368 h 87"/>
                            <a:gd name="T4" fmla="+- 0 977 977"/>
                            <a:gd name="T5" fmla="*/ T4 w 10282"/>
                            <a:gd name="T6" fmla="+- 0 368 296"/>
                            <a:gd name="T7" fmla="*/ 368 h 87"/>
                            <a:gd name="T8" fmla="+- 0 977 977"/>
                            <a:gd name="T9" fmla="*/ T8 w 10282"/>
                            <a:gd name="T10" fmla="+- 0 382 296"/>
                            <a:gd name="T11" fmla="*/ 382 h 87"/>
                            <a:gd name="T12" fmla="+- 0 11259 977"/>
                            <a:gd name="T13" fmla="*/ T12 w 10282"/>
                            <a:gd name="T14" fmla="+- 0 382 296"/>
                            <a:gd name="T15" fmla="*/ 382 h 87"/>
                            <a:gd name="T16" fmla="+- 0 11259 977"/>
                            <a:gd name="T17" fmla="*/ T16 w 10282"/>
                            <a:gd name="T18" fmla="+- 0 368 296"/>
                            <a:gd name="T19" fmla="*/ 368 h 87"/>
                            <a:gd name="T20" fmla="+- 0 11259 977"/>
                            <a:gd name="T21" fmla="*/ T20 w 10282"/>
                            <a:gd name="T22" fmla="+- 0 296 296"/>
                            <a:gd name="T23" fmla="*/ 296 h 87"/>
                            <a:gd name="T24" fmla="+- 0 977 977"/>
                            <a:gd name="T25" fmla="*/ T24 w 10282"/>
                            <a:gd name="T26" fmla="+- 0 296 296"/>
                            <a:gd name="T27" fmla="*/ 296 h 87"/>
                            <a:gd name="T28" fmla="+- 0 977 977"/>
                            <a:gd name="T29" fmla="*/ T28 w 10282"/>
                            <a:gd name="T30" fmla="+- 0 354 296"/>
                            <a:gd name="T31" fmla="*/ 354 h 87"/>
                            <a:gd name="T32" fmla="+- 0 11259 977"/>
                            <a:gd name="T33" fmla="*/ T32 w 10282"/>
                            <a:gd name="T34" fmla="+- 0 354 296"/>
                            <a:gd name="T35" fmla="*/ 354 h 87"/>
                            <a:gd name="T36" fmla="+- 0 11259 977"/>
                            <a:gd name="T37" fmla="*/ T36 w 10282"/>
                            <a:gd name="T38" fmla="+- 0 296 296"/>
                            <a:gd name="T39" fmla="*/ 29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282" y="86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DAC24" id="docshape2" o:spid="_x0000_s1026" style="position:absolute;margin-left:79.85pt;margin-top:15.55pt;width:464.5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" path="m10282,72l,72,,86r10282,l10282,72xm10282,l,,,58r10282,l10282,xe" fillcolor="black" stroked="f">
                <v:path arrowok="t" o:connecttype="custom" o:connectlocs="5899150,190704;0,190704;0,197959;5899150,197959;5899150,190704;5899150,153393;0,153393;0,183449;5899150,183449;5899150,15339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pacing w:val="44"/>
          <w:sz w:val="24"/>
          <w:szCs w:val="24"/>
        </w:rPr>
        <w:t>WORK</w:t>
      </w:r>
      <w:r w:rsidR="00E21C96" w:rsidRPr="00E21C96">
        <w:rPr>
          <w:rFonts w:ascii="Times New Roman" w:eastAsia="Times New Roman" w:hAnsi="Times New Roman" w:cs="Times New Roman"/>
          <w:spacing w:val="107"/>
          <w:sz w:val="24"/>
          <w:szCs w:val="24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EXPERIENCE </w:t>
      </w:r>
    </w:p>
    <w:p w14:paraId="044BDED1" w14:textId="31662924" w:rsidR="00E21C96" w:rsidRPr="00E21C96" w:rsidRDefault="00D60907" w:rsidP="00E21C96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Chick-Fil-A </w:t>
      </w:r>
      <w:r w:rsidR="000A0B4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Houston</w:t>
      </w:r>
      <w:r w:rsidR="00E21C96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21C96" w:rsidRPr="00E21C96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TX</w:t>
      </w:r>
    </w:p>
    <w:p w14:paraId="59B65742" w14:textId="77777777" w:rsidR="00316477" w:rsidRDefault="00D60907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Team Member</w:t>
      </w:r>
    </w:p>
    <w:p w14:paraId="6DAFB118" w14:textId="3B076554" w:rsidR="00E21C96" w:rsidRPr="00E21C96" w:rsidRDefault="00D9535C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11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/20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17</w:t>
      </w:r>
      <w:r w:rsidR="00316477" w:rsidRPr="00E21C96">
        <w:rPr>
          <w:rFonts w:ascii="Times New Roman" w:eastAsia="Times New Roman" w:hAnsi="Times New Roman" w:cs="Times New Roman"/>
          <w:i/>
          <w:spacing w:val="-1"/>
          <w:w w:val="105"/>
          <w:sz w:val="19"/>
          <w:szCs w:val="22"/>
        </w:rPr>
        <w:t xml:space="preserve"> 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–</w:t>
      </w:r>
      <w:r w:rsidR="0031647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0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6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/2020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ab/>
        <w:t xml:space="preserve">     09/2020</w:t>
      </w:r>
      <w:r w:rsidR="00E21C96" w:rsidRPr="00E21C96">
        <w:rPr>
          <w:rFonts w:ascii="Times New Roman" w:eastAsia="Times New Roman" w:hAnsi="Times New Roman" w:cs="Times New Roman"/>
          <w:i/>
          <w:spacing w:val="-1"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–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Present</w:t>
      </w:r>
    </w:p>
    <w:p w14:paraId="0829D644" w14:textId="6F992093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Recorded customer orders and communicated clearly to confirm each order.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</w:t>
      </w:r>
    </w:p>
    <w:p w14:paraId="480D9B96" w14:textId="52D7C70D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Kept customer and food preparation areas clean and well-organized for maximum efficiency.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 </w:t>
      </w:r>
    </w:p>
    <w:p w14:paraId="4D169BC3" w14:textId="2577372D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Answered customer questions regarding food preparation, responding to concerns regarding potential allergens.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</w:t>
      </w:r>
    </w:p>
    <w:p w14:paraId="6278FA00" w14:textId="46FB67EF" w:rsidR="0037695A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Suggested additional menu items, </w:t>
      </w: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beverages,</w:t>
      </w: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and desserts to increase sales.</w:t>
      </w:r>
    </w:p>
    <w:p w14:paraId="7762729C" w14:textId="454B76B5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Monitored and counted food stock and supplies to reorder on time.</w:t>
      </w:r>
    </w:p>
    <w:p w14:paraId="16D3C4A8" w14:textId="77777777" w:rsidR="00E21C96" w:rsidRPr="00E21C96" w:rsidRDefault="00E21C96" w:rsidP="00E21C96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7843614D" w14:textId="3DE446D2" w:rsidR="00E75EF4" w:rsidRDefault="00D60907" w:rsidP="00E75EF4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UPS</w:t>
      </w:r>
      <w:r w:rsidR="00E75EF4" w:rsidRPr="00E21C96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E75EF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Houston</w:t>
      </w:r>
      <w:r w:rsidR="00E75EF4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75EF4" w:rsidRPr="00E21C96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TX</w:t>
      </w:r>
    </w:p>
    <w:p w14:paraId="1B31E1D4" w14:textId="14D85DF9" w:rsidR="00E21C96" w:rsidRPr="00E21C96" w:rsidRDefault="00D60907" w:rsidP="00E75EF4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Pre-Load / Un-Load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                                                                                                                                                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06/2020</w:t>
      </w:r>
      <w:r w:rsidR="00E21C96" w:rsidRPr="00E21C96">
        <w:rPr>
          <w:rFonts w:ascii="Times New Roman" w:eastAsia="Times New Roman" w:hAnsi="Times New Roman" w:cs="Times New Roman"/>
          <w:i/>
          <w:spacing w:val="-1"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–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D9535C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12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/2020</w:t>
      </w:r>
    </w:p>
    <w:p w14:paraId="63B13125" w14:textId="544BF8E6" w:rsidR="00E21C96" w:rsidRPr="00E21C96" w:rsidRDefault="00316477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16477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Rotated large and </w:t>
      </w:r>
      <w:r w:rsidR="0074173D" w:rsidRPr="00316477">
        <w:rPr>
          <w:rFonts w:ascii="Times New Roman" w:eastAsia="Times New Roman" w:hAnsi="Times New Roman" w:cs="Times New Roman"/>
          <w:w w:val="105"/>
          <w:sz w:val="19"/>
          <w:szCs w:val="22"/>
        </w:rPr>
        <w:t>miniature</w:t>
      </w:r>
      <w:r w:rsidRPr="00316477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products to assist with inventory management organization.</w:t>
      </w:r>
    </w:p>
    <w:p w14:paraId="1FB73BF3" w14:textId="1963AF2D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Read and attached appropriate labels and tags to products and packages for identification purposes.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 </w:t>
      </w:r>
    </w:p>
    <w:p w14:paraId="3B717506" w14:textId="60839CAA" w:rsidR="00D676BB" w:rsidRPr="00E21C96" w:rsidRDefault="0037695A" w:rsidP="00D676BB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Checked all load-related documentation to ensure that it is complete and accurate</w:t>
      </w:r>
      <w:r>
        <w:rPr>
          <w:rFonts w:ascii="Times New Roman" w:eastAsia="Times New Roman" w:hAnsi="Times New Roman" w:cs="Times New Roman"/>
          <w:w w:val="105"/>
          <w:sz w:val="19"/>
          <w:szCs w:val="22"/>
        </w:rPr>
        <w:t>.</w:t>
      </w:r>
    </w:p>
    <w:p w14:paraId="5611305B" w14:textId="77777777" w:rsidR="0037695A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Operated label scanner to scan over 500-800 packages per day to verify proper shipping information.</w:t>
      </w:r>
    </w:p>
    <w:p w14:paraId="79FD8B4C" w14:textId="337EC555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Assisted Supervisor with Misloaded Packages to maintain organizational efficiency.</w:t>
      </w:r>
    </w:p>
    <w:p w14:paraId="5238BC42" w14:textId="77777777" w:rsidR="00E21C96" w:rsidRPr="00E21C96" w:rsidRDefault="00E21C96" w:rsidP="00E21C96">
      <w:pPr>
        <w:widowControl w:val="0"/>
        <w:autoSpaceDE w:val="0"/>
        <w:autoSpaceDN w:val="0"/>
        <w:spacing w:before="1"/>
        <w:rPr>
          <w:rFonts w:ascii="Times New Roman" w:eastAsia="Times New Roman" w:hAnsi="Times New Roman" w:cs="Times New Roman"/>
          <w:sz w:val="20"/>
          <w:szCs w:val="19"/>
        </w:rPr>
      </w:pPr>
    </w:p>
    <w:p w14:paraId="659B205E" w14:textId="77777777" w:rsidR="00E21C96" w:rsidRPr="00E21C96" w:rsidRDefault="00E21C96" w:rsidP="00E21C96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0B35A1AD" w14:textId="5C479055" w:rsidR="00E21C96" w:rsidRPr="00E21C96" w:rsidRDefault="00E75EF4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5E6DFE" wp14:editId="35AD8EB9">
                <wp:simplePos x="0" y="0"/>
                <wp:positionH relativeFrom="page">
                  <wp:posOffset>1014095</wp:posOffset>
                </wp:positionH>
                <wp:positionV relativeFrom="paragraph">
                  <wp:posOffset>226060</wp:posOffset>
                </wp:positionV>
                <wp:extent cx="5899150" cy="45085"/>
                <wp:effectExtent l="0" t="0" r="6350" b="5715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89915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8 296"/>
                            <a:gd name="T3" fmla="*/ 368 h 87"/>
                            <a:gd name="T4" fmla="+- 0 977 977"/>
                            <a:gd name="T5" fmla="*/ T4 w 10282"/>
                            <a:gd name="T6" fmla="+- 0 368 296"/>
                            <a:gd name="T7" fmla="*/ 368 h 87"/>
                            <a:gd name="T8" fmla="+- 0 977 977"/>
                            <a:gd name="T9" fmla="*/ T8 w 10282"/>
                            <a:gd name="T10" fmla="+- 0 382 296"/>
                            <a:gd name="T11" fmla="*/ 382 h 87"/>
                            <a:gd name="T12" fmla="+- 0 11259 977"/>
                            <a:gd name="T13" fmla="*/ T12 w 10282"/>
                            <a:gd name="T14" fmla="+- 0 382 296"/>
                            <a:gd name="T15" fmla="*/ 382 h 87"/>
                            <a:gd name="T16" fmla="+- 0 11259 977"/>
                            <a:gd name="T17" fmla="*/ T16 w 10282"/>
                            <a:gd name="T18" fmla="+- 0 368 296"/>
                            <a:gd name="T19" fmla="*/ 368 h 87"/>
                            <a:gd name="T20" fmla="+- 0 11259 977"/>
                            <a:gd name="T21" fmla="*/ T20 w 10282"/>
                            <a:gd name="T22" fmla="+- 0 296 296"/>
                            <a:gd name="T23" fmla="*/ 296 h 87"/>
                            <a:gd name="T24" fmla="+- 0 977 977"/>
                            <a:gd name="T25" fmla="*/ T24 w 10282"/>
                            <a:gd name="T26" fmla="+- 0 296 296"/>
                            <a:gd name="T27" fmla="*/ 296 h 87"/>
                            <a:gd name="T28" fmla="+- 0 977 977"/>
                            <a:gd name="T29" fmla="*/ T28 w 10282"/>
                            <a:gd name="T30" fmla="+- 0 354 296"/>
                            <a:gd name="T31" fmla="*/ 354 h 87"/>
                            <a:gd name="T32" fmla="+- 0 11259 977"/>
                            <a:gd name="T33" fmla="*/ T32 w 10282"/>
                            <a:gd name="T34" fmla="+- 0 354 296"/>
                            <a:gd name="T35" fmla="*/ 354 h 87"/>
                            <a:gd name="T36" fmla="+- 0 11259 977"/>
                            <a:gd name="T37" fmla="*/ T36 w 10282"/>
                            <a:gd name="T38" fmla="+- 0 296 296"/>
                            <a:gd name="T39" fmla="*/ 29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282" y="86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F512" id="docshape3" o:spid="_x0000_s1026" style="position:absolute;margin-left:79.85pt;margin-top:17.8pt;width:464.5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" path="m10282,72l,72,,86r10282,l10282,72xm10282,l,,,58r10282,l10282,xe" fillcolor="black" stroked="f">
                <v:path arrowok="t" o:connecttype="custom" o:connectlocs="5899150,190704;0,190704;0,197959;5899150,197959;5899150,190704;5899150,153393;0,153393;0,183449;5899150,183449;5899150,15339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LEADERSHIP EXPERIENCE </w:t>
      </w:r>
    </w:p>
    <w:p w14:paraId="23881010" w14:textId="53013377" w:rsidR="00E21C96" w:rsidRPr="00E21C96" w:rsidRDefault="0037695A" w:rsidP="00E21C96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Skonyx</w:t>
      </w:r>
      <w:proofErr w:type="spellEnd"/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Inc</w:t>
      </w:r>
      <w:r w:rsidR="00E21C96" w:rsidRPr="00E21C96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842D03">
        <w:rPr>
          <w:rFonts w:ascii="Times New Roman" w:eastAsia="Times New Roman" w:hAnsi="Times New Roman" w:cs="Times New Roman"/>
          <w:b/>
          <w:bCs/>
          <w:sz w:val="19"/>
          <w:szCs w:val="19"/>
        </w:rPr>
        <w:t>–</w:t>
      </w:r>
      <w:r w:rsidR="00E75EF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842D03">
        <w:rPr>
          <w:rFonts w:ascii="Times New Roman" w:eastAsia="Times New Roman" w:hAnsi="Times New Roman" w:cs="Times New Roman"/>
          <w:b/>
          <w:bCs/>
          <w:sz w:val="19"/>
          <w:szCs w:val="19"/>
        </w:rPr>
        <w:t>Los Angeles</w:t>
      </w:r>
      <w:r w:rsidR="00E75EF4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75EF4" w:rsidRPr="00E21C96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</w:t>
      </w:r>
      <w:r w:rsidR="00842D03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CA</w:t>
      </w:r>
      <w:r w:rsidR="00E21C96" w:rsidRPr="00E21C96"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  <w:t xml:space="preserve">              </w:t>
      </w:r>
    </w:p>
    <w:p w14:paraId="23434FEF" w14:textId="7B0B0DF5" w:rsidR="00842D03" w:rsidRDefault="0074173D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CEO</w:t>
      </w:r>
      <w:r w:rsidR="00842D03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Founder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                                                                                                                                                 </w:t>
      </w:r>
    </w:p>
    <w:p w14:paraId="35DD01B7" w14:textId="3E70EE20" w:rsidR="00E21C96" w:rsidRPr="00E21C96" w:rsidRDefault="00842D03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03/2022 – In Currently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ab/>
        <w:t xml:space="preserve">                          </w:t>
      </w:r>
    </w:p>
    <w:p w14:paraId="7A97A364" w14:textId="3BA9A640" w:rsidR="00E21C96" w:rsidRPr="00E21C96" w:rsidRDefault="00E21C96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Focus on showing the results </w:t>
      </w:r>
      <w:r w:rsidR="00842D03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on traffic </w:t>
      </w:r>
      <w:r w:rsidR="00223C50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to </w:t>
      </w:r>
      <w:r w:rsidR="00842D03">
        <w:rPr>
          <w:rFonts w:ascii="Times New Roman" w:eastAsia="Times New Roman" w:hAnsi="Times New Roman" w:cs="Times New Roman"/>
          <w:w w:val="105"/>
          <w:sz w:val="19"/>
          <w:szCs w:val="22"/>
        </w:rPr>
        <w:t>generate more orders</w:t>
      </w:r>
      <w:r w:rsidR="00223C50">
        <w:rPr>
          <w:rFonts w:ascii="Times New Roman" w:eastAsia="Times New Roman" w:hAnsi="Times New Roman" w:cs="Times New Roman"/>
          <w:w w:val="105"/>
          <w:sz w:val="19"/>
          <w:szCs w:val="22"/>
        </w:rPr>
        <w:t>.</w:t>
      </w:r>
      <w:r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</w:t>
      </w:r>
    </w:p>
    <w:p w14:paraId="26643255" w14:textId="242F0A44" w:rsidR="00E21C96" w:rsidRPr="00E21C96" w:rsidRDefault="00842D03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Learned &amp; created marketing strategies </w:t>
      </w:r>
      <w:r w:rsidR="00223C50">
        <w:rPr>
          <w:rFonts w:ascii="Times New Roman" w:eastAsia="Times New Roman" w:hAnsi="Times New Roman" w:cs="Times New Roman"/>
          <w:w w:val="105"/>
          <w:sz w:val="19"/>
          <w:szCs w:val="22"/>
        </w:rPr>
        <w:t>for ads to upload on various online platforms.</w:t>
      </w:r>
    </w:p>
    <w:p w14:paraId="70FDE40D" w14:textId="0C967D8B" w:rsidR="00E21C96" w:rsidRDefault="00223C50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Managed customer orders, while contacting specific suppliers to cover shipping. </w:t>
      </w:r>
      <w:r w:rsidR="00D676BB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</w:t>
      </w:r>
    </w:p>
    <w:p w14:paraId="045B00C9" w14:textId="77777777" w:rsidR="00223C50" w:rsidRPr="00223C50" w:rsidRDefault="00223C50" w:rsidP="00223C50">
      <w:pPr>
        <w:widowControl w:val="0"/>
        <w:tabs>
          <w:tab w:val="left" w:pos="505"/>
          <w:tab w:val="left" w:pos="506"/>
        </w:tabs>
        <w:autoSpaceDE w:val="0"/>
        <w:autoSpaceDN w:val="0"/>
        <w:spacing w:line="252" w:lineRule="auto"/>
        <w:ind w:left="630"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</w:p>
    <w:p w14:paraId="5722B2C5" w14:textId="52C3D960" w:rsidR="00E21C96" w:rsidRPr="00E21C96" w:rsidRDefault="00CC6608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75F1E4" wp14:editId="09463748">
                <wp:simplePos x="0" y="0"/>
                <wp:positionH relativeFrom="page">
                  <wp:posOffset>1014095</wp:posOffset>
                </wp:positionH>
                <wp:positionV relativeFrom="paragraph">
                  <wp:posOffset>217805</wp:posOffset>
                </wp:positionV>
                <wp:extent cx="5986780" cy="45085"/>
                <wp:effectExtent l="0" t="0" r="0" b="5715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8678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2 290"/>
                            <a:gd name="T3" fmla="*/ 362 h 87"/>
                            <a:gd name="T4" fmla="+- 0 977 977"/>
                            <a:gd name="T5" fmla="*/ T4 w 10282"/>
                            <a:gd name="T6" fmla="+- 0 362 290"/>
                            <a:gd name="T7" fmla="*/ 362 h 87"/>
                            <a:gd name="T8" fmla="+- 0 977 977"/>
                            <a:gd name="T9" fmla="*/ T8 w 10282"/>
                            <a:gd name="T10" fmla="+- 0 377 290"/>
                            <a:gd name="T11" fmla="*/ 377 h 87"/>
                            <a:gd name="T12" fmla="+- 0 11259 977"/>
                            <a:gd name="T13" fmla="*/ T12 w 10282"/>
                            <a:gd name="T14" fmla="+- 0 377 290"/>
                            <a:gd name="T15" fmla="*/ 377 h 87"/>
                            <a:gd name="T16" fmla="+- 0 11259 977"/>
                            <a:gd name="T17" fmla="*/ T16 w 10282"/>
                            <a:gd name="T18" fmla="+- 0 362 290"/>
                            <a:gd name="T19" fmla="*/ 362 h 87"/>
                            <a:gd name="T20" fmla="+- 0 11259 977"/>
                            <a:gd name="T21" fmla="*/ T20 w 10282"/>
                            <a:gd name="T22" fmla="+- 0 290 290"/>
                            <a:gd name="T23" fmla="*/ 290 h 87"/>
                            <a:gd name="T24" fmla="+- 0 977 977"/>
                            <a:gd name="T25" fmla="*/ T24 w 10282"/>
                            <a:gd name="T26" fmla="+- 0 290 290"/>
                            <a:gd name="T27" fmla="*/ 290 h 87"/>
                            <a:gd name="T28" fmla="+- 0 977 977"/>
                            <a:gd name="T29" fmla="*/ T28 w 10282"/>
                            <a:gd name="T30" fmla="+- 0 348 290"/>
                            <a:gd name="T31" fmla="*/ 348 h 87"/>
                            <a:gd name="T32" fmla="+- 0 11259 977"/>
                            <a:gd name="T33" fmla="*/ T32 w 10282"/>
                            <a:gd name="T34" fmla="+- 0 348 290"/>
                            <a:gd name="T35" fmla="*/ 348 h 87"/>
                            <a:gd name="T36" fmla="+- 0 11259 977"/>
                            <a:gd name="T37" fmla="*/ T36 w 10282"/>
                            <a:gd name="T38" fmla="+- 0 290 290"/>
                            <a:gd name="T39" fmla="*/ 29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10282" y="87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EAED5" id="docshape4" o:spid="_x0000_s1026" style="position:absolute;margin-left:79.85pt;margin-top:17.15pt;width:471.4pt;height:3.55pt;flip:y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" path="m10282,72l,72,,87r10282,l10282,72xm10282,l,,,58r10282,l10282,xe" fillcolor="black" stroked="f">
                <v:path arrowok="t" o:connecttype="custom" o:connectlocs="5986780,187595;0,187595;0,195368;5986780,195368;5986780,187595;5986780,150283;0,150283;0,180340;5986780,180340;5986780,15028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z w:val="24"/>
          <w:szCs w:val="24"/>
        </w:rPr>
        <w:t>K E Y</w:t>
      </w:r>
      <w:r w:rsidR="00E21C96" w:rsidRPr="00E21C96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sz w:val="24"/>
          <w:szCs w:val="24"/>
        </w:rPr>
        <w:t>S K I L LS</w:t>
      </w:r>
    </w:p>
    <w:p w14:paraId="693106B5" w14:textId="346EA967" w:rsidR="00E21C96" w:rsidRPr="00E21C96" w:rsidRDefault="00E21C96" w:rsidP="00E21C96">
      <w:pPr>
        <w:widowControl w:val="0"/>
        <w:autoSpaceDE w:val="0"/>
        <w:autoSpaceDN w:val="0"/>
        <w:spacing w:before="11" w:line="252" w:lineRule="auto"/>
        <w:ind w:left="145"/>
        <w:rPr>
          <w:rFonts w:ascii="Times New Roman" w:eastAsia="Times New Roman" w:hAnsi="Times New Roman" w:cs="Times New Roman"/>
          <w:spacing w:val="-47"/>
          <w:w w:val="105"/>
          <w:sz w:val="19"/>
          <w:szCs w:val="19"/>
        </w:rPr>
      </w:pPr>
      <w:r w:rsidRPr="00E21C96">
        <w:rPr>
          <w:rFonts w:ascii="Times New Roman" w:eastAsia="Times New Roman" w:hAnsi="Times New Roman" w:cs="Times New Roman"/>
          <w:b/>
          <w:w w:val="105"/>
          <w:sz w:val="19"/>
          <w:szCs w:val="19"/>
        </w:rPr>
        <w:t xml:space="preserve">TECHNICAL: </w:t>
      </w:r>
      <w:r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Microsoft Office Suite,</w:t>
      </w:r>
      <w:r w:rsidR="00D9535C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Shopify, Google Ads,</w:t>
      </w:r>
      <w:r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Google Suite, Google Analytics, Canva</w:t>
      </w:r>
      <w:r w:rsidRPr="00E21C96">
        <w:rPr>
          <w:rFonts w:ascii="Times New Roman" w:eastAsia="Times New Roman" w:hAnsi="Times New Roman" w:cs="Times New Roman"/>
          <w:spacing w:val="-47"/>
          <w:w w:val="105"/>
          <w:sz w:val="19"/>
          <w:szCs w:val="19"/>
        </w:rPr>
        <w:t xml:space="preserve"> </w:t>
      </w:r>
      <w:r w:rsidR="00D9535C">
        <w:rPr>
          <w:rFonts w:ascii="Times New Roman" w:eastAsia="Times New Roman" w:hAnsi="Times New Roman" w:cs="Times New Roman"/>
          <w:spacing w:val="-47"/>
          <w:w w:val="105"/>
          <w:sz w:val="19"/>
          <w:szCs w:val="19"/>
        </w:rPr>
        <w:t xml:space="preserve">   </w:t>
      </w:r>
    </w:p>
    <w:p w14:paraId="16996B46" w14:textId="7ECEDE8C" w:rsidR="009A27E4" w:rsidRPr="000A0B40" w:rsidRDefault="00E21C96" w:rsidP="000A0B40">
      <w:pPr>
        <w:widowControl w:val="0"/>
        <w:autoSpaceDE w:val="0"/>
        <w:autoSpaceDN w:val="0"/>
        <w:spacing w:before="11" w:line="252" w:lineRule="auto"/>
        <w:ind w:left="145"/>
        <w:rPr>
          <w:rFonts w:ascii="Times New Roman" w:eastAsia="Times New Roman" w:hAnsi="Times New Roman" w:cs="Times New Roman"/>
          <w:sz w:val="19"/>
          <w:szCs w:val="19"/>
        </w:rPr>
      </w:pPr>
      <w:r w:rsidRPr="00E21C96">
        <w:rPr>
          <w:rFonts w:ascii="Times New Roman" w:eastAsia="Times New Roman" w:hAnsi="Times New Roman" w:cs="Times New Roman"/>
          <w:b/>
          <w:w w:val="105"/>
          <w:sz w:val="19"/>
          <w:szCs w:val="19"/>
        </w:rPr>
        <w:t xml:space="preserve">PROFESSIONAL: </w:t>
      </w:r>
      <w:r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Public Speaking, Copy Writing, Content Strategy</w:t>
      </w:r>
      <w:r w:rsidR="00D9535C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, Customer Service </w:t>
      </w:r>
    </w:p>
    <w:p w14:paraId="45C7634F" w14:textId="77777777" w:rsidR="00207643" w:rsidRPr="00802B6C" w:rsidRDefault="00207643" w:rsidP="00802B6C">
      <w:pPr>
        <w:rPr>
          <w:rFonts w:ascii="Times New Roman" w:eastAsia="Times New Roman" w:hAnsi="Times New Roman" w:cs="Times New Roman"/>
        </w:rPr>
      </w:pPr>
    </w:p>
    <w:sectPr w:rsidR="00207643" w:rsidRPr="00802B6C" w:rsidSect="0020764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5E3C" w14:textId="77777777" w:rsidR="00D02DC3" w:rsidRDefault="00D02DC3" w:rsidP="00CE668D">
      <w:r>
        <w:separator/>
      </w:r>
    </w:p>
  </w:endnote>
  <w:endnote w:type="continuationSeparator" w:id="0">
    <w:p w14:paraId="585D1738" w14:textId="77777777" w:rsidR="00D02DC3" w:rsidRDefault="00D02DC3" w:rsidP="00CE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A605" w14:textId="77777777" w:rsidR="00D02DC3" w:rsidRDefault="00D02DC3" w:rsidP="00CE668D">
      <w:r>
        <w:separator/>
      </w:r>
    </w:p>
  </w:footnote>
  <w:footnote w:type="continuationSeparator" w:id="0">
    <w:p w14:paraId="66DC2C07" w14:textId="77777777" w:rsidR="00D02DC3" w:rsidRDefault="00D02DC3" w:rsidP="00CE6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.7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64C07C6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8CEE334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 w:tplc="F80C73FA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 w:tplc="B212F35A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 w:tplc="5198C3D2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/>
      </w:rPr>
    </w:lvl>
    <w:lvl w:ilvl="5" w:tplc="013EE354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 w:tplc="9C48DD7A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 w:tplc="55B6B4C8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/>
      </w:rPr>
    </w:lvl>
    <w:lvl w:ilvl="8" w:tplc="F008109C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29BEE17C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/>
        <w:b w:val="0"/>
        <w:bCs w:val="0"/>
        <w:sz w:val="20"/>
      </w:rPr>
    </w:lvl>
    <w:lvl w:ilvl="1" w:tplc="F2B24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88C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5E4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284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D6E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70FE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A64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2A49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BE632E"/>
    <w:multiLevelType w:val="hybridMultilevel"/>
    <w:tmpl w:val="6F7425B8"/>
    <w:lvl w:ilvl="0" w:tplc="3C76F9CE">
      <w:start w:val="1"/>
      <w:numFmt w:val="bullet"/>
      <w:lvlText w:val="·"/>
      <w:lvlJc w:val="left"/>
      <w:pPr>
        <w:ind w:left="720" w:hanging="360"/>
      </w:pPr>
      <w:rPr>
        <w:rFonts w:ascii="High Tower Text" w:hAnsi="High Tower Tex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80D2E"/>
    <w:multiLevelType w:val="hybridMultilevel"/>
    <w:tmpl w:val="9FB2DDE4"/>
    <w:lvl w:ilvl="0" w:tplc="3C76F9CE">
      <w:start w:val="1"/>
      <w:numFmt w:val="bullet"/>
      <w:lvlText w:val="·"/>
      <w:lvlJc w:val="left"/>
      <w:pPr>
        <w:ind w:left="864" w:hanging="360"/>
      </w:pPr>
      <w:rPr>
        <w:rFonts w:ascii="High Tower Text" w:hAnsi="High Tower Tex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78634F5"/>
    <w:multiLevelType w:val="hybridMultilevel"/>
    <w:tmpl w:val="93F6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A7804"/>
    <w:multiLevelType w:val="hybridMultilevel"/>
    <w:tmpl w:val="F9BAF69E"/>
    <w:lvl w:ilvl="0" w:tplc="CEEA92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94BE5"/>
    <w:multiLevelType w:val="hybridMultilevel"/>
    <w:tmpl w:val="53C03DD4"/>
    <w:lvl w:ilvl="0" w:tplc="CEEA92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5C6C300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311D38"/>
    <w:multiLevelType w:val="hybridMultilevel"/>
    <w:tmpl w:val="6450C4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9622064"/>
    <w:multiLevelType w:val="hybridMultilevel"/>
    <w:tmpl w:val="9FEA3F10"/>
    <w:lvl w:ilvl="0" w:tplc="BEE6F6F2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</w:rPr>
    </w:lvl>
    <w:lvl w:ilvl="1" w:tplc="3D78876A">
      <w:numFmt w:val="bullet"/>
      <w:lvlText w:val="•"/>
      <w:lvlJc w:val="left"/>
      <w:pPr>
        <w:ind w:left="1717" w:hanging="360"/>
      </w:pPr>
      <w:rPr>
        <w:rFonts w:hint="default"/>
      </w:rPr>
    </w:lvl>
    <w:lvl w:ilvl="2" w:tplc="59D24076">
      <w:numFmt w:val="bullet"/>
      <w:lvlText w:val="•"/>
      <w:lvlJc w:val="left"/>
      <w:pPr>
        <w:ind w:left="2719" w:hanging="360"/>
      </w:pPr>
      <w:rPr>
        <w:rFonts w:hint="default"/>
      </w:rPr>
    </w:lvl>
    <w:lvl w:ilvl="3" w:tplc="7FAEC9A8">
      <w:numFmt w:val="bullet"/>
      <w:lvlText w:val="•"/>
      <w:lvlJc w:val="left"/>
      <w:pPr>
        <w:ind w:left="3721" w:hanging="360"/>
      </w:pPr>
      <w:rPr>
        <w:rFonts w:hint="default"/>
      </w:rPr>
    </w:lvl>
    <w:lvl w:ilvl="4" w:tplc="D02E240A">
      <w:numFmt w:val="bullet"/>
      <w:lvlText w:val="•"/>
      <w:lvlJc w:val="left"/>
      <w:pPr>
        <w:ind w:left="4723" w:hanging="360"/>
      </w:pPr>
      <w:rPr>
        <w:rFonts w:hint="default"/>
      </w:rPr>
    </w:lvl>
    <w:lvl w:ilvl="5" w:tplc="D97865C8">
      <w:numFmt w:val="bullet"/>
      <w:lvlText w:val="•"/>
      <w:lvlJc w:val="left"/>
      <w:pPr>
        <w:ind w:left="5725" w:hanging="360"/>
      </w:pPr>
      <w:rPr>
        <w:rFonts w:hint="default"/>
      </w:rPr>
    </w:lvl>
    <w:lvl w:ilvl="6" w:tplc="3B602B82">
      <w:numFmt w:val="bullet"/>
      <w:lvlText w:val="•"/>
      <w:lvlJc w:val="left"/>
      <w:pPr>
        <w:ind w:left="6727" w:hanging="360"/>
      </w:pPr>
      <w:rPr>
        <w:rFonts w:hint="default"/>
      </w:rPr>
    </w:lvl>
    <w:lvl w:ilvl="7" w:tplc="7BC82562">
      <w:numFmt w:val="bullet"/>
      <w:lvlText w:val="•"/>
      <w:lvlJc w:val="left"/>
      <w:pPr>
        <w:ind w:left="7729" w:hanging="360"/>
      </w:pPr>
      <w:rPr>
        <w:rFonts w:hint="default"/>
      </w:rPr>
    </w:lvl>
    <w:lvl w:ilvl="8" w:tplc="6B146916">
      <w:numFmt w:val="bullet"/>
      <w:lvlText w:val="•"/>
      <w:lvlJc w:val="left"/>
      <w:pPr>
        <w:ind w:left="8731" w:hanging="360"/>
      </w:pPr>
      <w:rPr>
        <w:rFonts w:hint="default"/>
      </w:rPr>
    </w:lvl>
  </w:abstractNum>
  <w:abstractNum w:abstractNumId="10" w15:restartNumberingAfterBreak="0">
    <w:nsid w:val="432B0455"/>
    <w:multiLevelType w:val="multilevel"/>
    <w:tmpl w:val="D8A4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6B1F"/>
    <w:multiLevelType w:val="hybridMultilevel"/>
    <w:tmpl w:val="AE568A4A"/>
    <w:lvl w:ilvl="0" w:tplc="3C76F9CE">
      <w:start w:val="1"/>
      <w:numFmt w:val="bullet"/>
      <w:lvlText w:val="·"/>
      <w:lvlJc w:val="left"/>
      <w:pPr>
        <w:ind w:left="360" w:hanging="360"/>
      </w:pPr>
      <w:rPr>
        <w:rFonts w:ascii="High Tower Text" w:hAnsi="High Tower Text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23861">
    <w:abstractNumId w:val="11"/>
  </w:num>
  <w:num w:numId="2" w16cid:durableId="1591310764">
    <w:abstractNumId w:val="7"/>
  </w:num>
  <w:num w:numId="3" w16cid:durableId="1090546657">
    <w:abstractNumId w:val="6"/>
  </w:num>
  <w:num w:numId="4" w16cid:durableId="468866662">
    <w:abstractNumId w:val="10"/>
  </w:num>
  <w:num w:numId="5" w16cid:durableId="1533687118">
    <w:abstractNumId w:val="0"/>
  </w:num>
  <w:num w:numId="6" w16cid:durableId="210505040">
    <w:abstractNumId w:val="4"/>
  </w:num>
  <w:num w:numId="7" w16cid:durableId="616109395">
    <w:abstractNumId w:val="3"/>
  </w:num>
  <w:num w:numId="8" w16cid:durableId="776023268">
    <w:abstractNumId w:val="9"/>
  </w:num>
  <w:num w:numId="9" w16cid:durableId="584220117">
    <w:abstractNumId w:val="1"/>
  </w:num>
  <w:num w:numId="10" w16cid:durableId="1420904022">
    <w:abstractNumId w:val="5"/>
  </w:num>
  <w:num w:numId="11" w16cid:durableId="271665893">
    <w:abstractNumId w:val="8"/>
  </w:num>
  <w:num w:numId="12" w16cid:durableId="147567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A4"/>
    <w:rsid w:val="00003436"/>
    <w:rsid w:val="00017640"/>
    <w:rsid w:val="0003240D"/>
    <w:rsid w:val="0006760D"/>
    <w:rsid w:val="0007043B"/>
    <w:rsid w:val="000768C5"/>
    <w:rsid w:val="00080C19"/>
    <w:rsid w:val="0009748F"/>
    <w:rsid w:val="000A0B40"/>
    <w:rsid w:val="000B7747"/>
    <w:rsid w:val="000B7C24"/>
    <w:rsid w:val="000C7E70"/>
    <w:rsid w:val="000F7409"/>
    <w:rsid w:val="00102A56"/>
    <w:rsid w:val="00103779"/>
    <w:rsid w:val="00104C5A"/>
    <w:rsid w:val="001071A5"/>
    <w:rsid w:val="00110209"/>
    <w:rsid w:val="00111338"/>
    <w:rsid w:val="001120A4"/>
    <w:rsid w:val="00122ECF"/>
    <w:rsid w:val="0012439C"/>
    <w:rsid w:val="001365A2"/>
    <w:rsid w:val="00153F65"/>
    <w:rsid w:val="00154CE9"/>
    <w:rsid w:val="00157154"/>
    <w:rsid w:val="001626EF"/>
    <w:rsid w:val="00164A01"/>
    <w:rsid w:val="00180E15"/>
    <w:rsid w:val="00184FA2"/>
    <w:rsid w:val="00190E9C"/>
    <w:rsid w:val="001B10F5"/>
    <w:rsid w:val="001C3603"/>
    <w:rsid w:val="001C7F6F"/>
    <w:rsid w:val="001D6250"/>
    <w:rsid w:val="001E17D9"/>
    <w:rsid w:val="001E7EB2"/>
    <w:rsid w:val="001F09A0"/>
    <w:rsid w:val="001F2F69"/>
    <w:rsid w:val="001F597C"/>
    <w:rsid w:val="001F73D0"/>
    <w:rsid w:val="00202CA1"/>
    <w:rsid w:val="002042F0"/>
    <w:rsid w:val="00207643"/>
    <w:rsid w:val="00216EC1"/>
    <w:rsid w:val="00223C50"/>
    <w:rsid w:val="002315DA"/>
    <w:rsid w:val="0024207E"/>
    <w:rsid w:val="00244B62"/>
    <w:rsid w:val="00251E73"/>
    <w:rsid w:val="00266D23"/>
    <w:rsid w:val="002734D9"/>
    <w:rsid w:val="0028624B"/>
    <w:rsid w:val="002873B8"/>
    <w:rsid w:val="002A624B"/>
    <w:rsid w:val="002B2003"/>
    <w:rsid w:val="002B7C11"/>
    <w:rsid w:val="002C0423"/>
    <w:rsid w:val="002C7D5E"/>
    <w:rsid w:val="002E12D6"/>
    <w:rsid w:val="002E186C"/>
    <w:rsid w:val="002E20BE"/>
    <w:rsid w:val="002E6B8A"/>
    <w:rsid w:val="002F060B"/>
    <w:rsid w:val="00301363"/>
    <w:rsid w:val="00301869"/>
    <w:rsid w:val="003112F7"/>
    <w:rsid w:val="0031165E"/>
    <w:rsid w:val="00316477"/>
    <w:rsid w:val="0032609E"/>
    <w:rsid w:val="00336645"/>
    <w:rsid w:val="003419C7"/>
    <w:rsid w:val="00344F22"/>
    <w:rsid w:val="0034697B"/>
    <w:rsid w:val="00351E50"/>
    <w:rsid w:val="00353264"/>
    <w:rsid w:val="0035524E"/>
    <w:rsid w:val="00357774"/>
    <w:rsid w:val="003736CD"/>
    <w:rsid w:val="0037695A"/>
    <w:rsid w:val="00385E89"/>
    <w:rsid w:val="00386BDC"/>
    <w:rsid w:val="00391C70"/>
    <w:rsid w:val="00395A1E"/>
    <w:rsid w:val="003A1DA4"/>
    <w:rsid w:val="003A5BA9"/>
    <w:rsid w:val="003A6C3F"/>
    <w:rsid w:val="003B37AB"/>
    <w:rsid w:val="003B44CB"/>
    <w:rsid w:val="003D0EB7"/>
    <w:rsid w:val="003D13EA"/>
    <w:rsid w:val="003E1792"/>
    <w:rsid w:val="003F1121"/>
    <w:rsid w:val="003F281B"/>
    <w:rsid w:val="003F2B2B"/>
    <w:rsid w:val="00406841"/>
    <w:rsid w:val="004106BC"/>
    <w:rsid w:val="00410984"/>
    <w:rsid w:val="00411351"/>
    <w:rsid w:val="0042129D"/>
    <w:rsid w:val="00424F47"/>
    <w:rsid w:val="00427DD5"/>
    <w:rsid w:val="004316A1"/>
    <w:rsid w:val="0043376A"/>
    <w:rsid w:val="004413AC"/>
    <w:rsid w:val="00442915"/>
    <w:rsid w:val="0045066F"/>
    <w:rsid w:val="00455D3C"/>
    <w:rsid w:val="004568E4"/>
    <w:rsid w:val="00457D36"/>
    <w:rsid w:val="00460E0C"/>
    <w:rsid w:val="00462380"/>
    <w:rsid w:val="00464D6C"/>
    <w:rsid w:val="004654A2"/>
    <w:rsid w:val="00486E5A"/>
    <w:rsid w:val="004A0BC7"/>
    <w:rsid w:val="004A28F3"/>
    <w:rsid w:val="004A3174"/>
    <w:rsid w:val="004B48A4"/>
    <w:rsid w:val="004B58C7"/>
    <w:rsid w:val="004C0A51"/>
    <w:rsid w:val="004C7174"/>
    <w:rsid w:val="004C71CD"/>
    <w:rsid w:val="004D458D"/>
    <w:rsid w:val="0050566A"/>
    <w:rsid w:val="00505AEF"/>
    <w:rsid w:val="00511B27"/>
    <w:rsid w:val="0053033F"/>
    <w:rsid w:val="00535BEC"/>
    <w:rsid w:val="00571C35"/>
    <w:rsid w:val="00587E43"/>
    <w:rsid w:val="005A7C8F"/>
    <w:rsid w:val="005B2B2E"/>
    <w:rsid w:val="005C21E5"/>
    <w:rsid w:val="005C5880"/>
    <w:rsid w:val="005D6185"/>
    <w:rsid w:val="005E2ADD"/>
    <w:rsid w:val="005E328B"/>
    <w:rsid w:val="005E4898"/>
    <w:rsid w:val="005E6B70"/>
    <w:rsid w:val="005E73CD"/>
    <w:rsid w:val="00603A96"/>
    <w:rsid w:val="0062426E"/>
    <w:rsid w:val="0062433E"/>
    <w:rsid w:val="00647AAF"/>
    <w:rsid w:val="00656FA0"/>
    <w:rsid w:val="006859D0"/>
    <w:rsid w:val="006864D4"/>
    <w:rsid w:val="0069049C"/>
    <w:rsid w:val="00692328"/>
    <w:rsid w:val="006A0983"/>
    <w:rsid w:val="006B1C84"/>
    <w:rsid w:val="006C28D4"/>
    <w:rsid w:val="006C7FCB"/>
    <w:rsid w:val="006D68D3"/>
    <w:rsid w:val="00723664"/>
    <w:rsid w:val="00733649"/>
    <w:rsid w:val="00735A4C"/>
    <w:rsid w:val="0074173D"/>
    <w:rsid w:val="00755A11"/>
    <w:rsid w:val="00757069"/>
    <w:rsid w:val="007938C6"/>
    <w:rsid w:val="007A52D0"/>
    <w:rsid w:val="007B0A33"/>
    <w:rsid w:val="007B1DB5"/>
    <w:rsid w:val="007C7B20"/>
    <w:rsid w:val="007D0598"/>
    <w:rsid w:val="007D4971"/>
    <w:rsid w:val="007D5945"/>
    <w:rsid w:val="007E3279"/>
    <w:rsid w:val="007E6784"/>
    <w:rsid w:val="007F0A4C"/>
    <w:rsid w:val="007F7BAF"/>
    <w:rsid w:val="00802B6C"/>
    <w:rsid w:val="00814EA5"/>
    <w:rsid w:val="0081650A"/>
    <w:rsid w:val="00827E30"/>
    <w:rsid w:val="0083097F"/>
    <w:rsid w:val="00834AEC"/>
    <w:rsid w:val="0083672A"/>
    <w:rsid w:val="00842D03"/>
    <w:rsid w:val="0085720B"/>
    <w:rsid w:val="0087391A"/>
    <w:rsid w:val="00882F68"/>
    <w:rsid w:val="00895297"/>
    <w:rsid w:val="008A173C"/>
    <w:rsid w:val="008A1F91"/>
    <w:rsid w:val="008A35FA"/>
    <w:rsid w:val="008B370B"/>
    <w:rsid w:val="008B76D7"/>
    <w:rsid w:val="008B7E58"/>
    <w:rsid w:val="008C52F3"/>
    <w:rsid w:val="008D1189"/>
    <w:rsid w:val="008D1A7F"/>
    <w:rsid w:val="008D3D1A"/>
    <w:rsid w:val="008E05F0"/>
    <w:rsid w:val="008F1FA8"/>
    <w:rsid w:val="008F32FB"/>
    <w:rsid w:val="009058AE"/>
    <w:rsid w:val="00906E83"/>
    <w:rsid w:val="009261D6"/>
    <w:rsid w:val="009277FB"/>
    <w:rsid w:val="009353A6"/>
    <w:rsid w:val="009422EE"/>
    <w:rsid w:val="0095379A"/>
    <w:rsid w:val="009615DC"/>
    <w:rsid w:val="009824B7"/>
    <w:rsid w:val="00987AA0"/>
    <w:rsid w:val="00997ADE"/>
    <w:rsid w:val="009A27E4"/>
    <w:rsid w:val="009B219F"/>
    <w:rsid w:val="009B2E5C"/>
    <w:rsid w:val="009C6A7C"/>
    <w:rsid w:val="009D3233"/>
    <w:rsid w:val="009E1049"/>
    <w:rsid w:val="009E6EA1"/>
    <w:rsid w:val="009F0354"/>
    <w:rsid w:val="009F23F6"/>
    <w:rsid w:val="00A06A47"/>
    <w:rsid w:val="00A14941"/>
    <w:rsid w:val="00A15BCD"/>
    <w:rsid w:val="00A22F3F"/>
    <w:rsid w:val="00A367B9"/>
    <w:rsid w:val="00A45167"/>
    <w:rsid w:val="00A61660"/>
    <w:rsid w:val="00A72E30"/>
    <w:rsid w:val="00A77DF8"/>
    <w:rsid w:val="00A85A65"/>
    <w:rsid w:val="00AA47D0"/>
    <w:rsid w:val="00AA6FF1"/>
    <w:rsid w:val="00AB39E2"/>
    <w:rsid w:val="00AB6941"/>
    <w:rsid w:val="00AD1C9E"/>
    <w:rsid w:val="00AE0519"/>
    <w:rsid w:val="00AF3252"/>
    <w:rsid w:val="00AF46EC"/>
    <w:rsid w:val="00B008B0"/>
    <w:rsid w:val="00B12241"/>
    <w:rsid w:val="00B148AD"/>
    <w:rsid w:val="00B16230"/>
    <w:rsid w:val="00B47D2A"/>
    <w:rsid w:val="00B61F6F"/>
    <w:rsid w:val="00B62EDB"/>
    <w:rsid w:val="00B674A2"/>
    <w:rsid w:val="00B729AC"/>
    <w:rsid w:val="00B742D5"/>
    <w:rsid w:val="00B74997"/>
    <w:rsid w:val="00B7730A"/>
    <w:rsid w:val="00B81A35"/>
    <w:rsid w:val="00B9362B"/>
    <w:rsid w:val="00BA1955"/>
    <w:rsid w:val="00BA34EB"/>
    <w:rsid w:val="00BA5831"/>
    <w:rsid w:val="00BB5FDC"/>
    <w:rsid w:val="00BC0443"/>
    <w:rsid w:val="00BC2195"/>
    <w:rsid w:val="00BE61CC"/>
    <w:rsid w:val="00BF14D6"/>
    <w:rsid w:val="00C1433A"/>
    <w:rsid w:val="00C20401"/>
    <w:rsid w:val="00C22315"/>
    <w:rsid w:val="00C37266"/>
    <w:rsid w:val="00C40C3B"/>
    <w:rsid w:val="00C410CB"/>
    <w:rsid w:val="00C51FDD"/>
    <w:rsid w:val="00C5411C"/>
    <w:rsid w:val="00C602D8"/>
    <w:rsid w:val="00C666B3"/>
    <w:rsid w:val="00C7294C"/>
    <w:rsid w:val="00C80EC9"/>
    <w:rsid w:val="00C8496E"/>
    <w:rsid w:val="00C85384"/>
    <w:rsid w:val="00C9161A"/>
    <w:rsid w:val="00CA5433"/>
    <w:rsid w:val="00CC6608"/>
    <w:rsid w:val="00CD5120"/>
    <w:rsid w:val="00CD7071"/>
    <w:rsid w:val="00CE668D"/>
    <w:rsid w:val="00CF37D9"/>
    <w:rsid w:val="00CF4DCA"/>
    <w:rsid w:val="00CF4E4B"/>
    <w:rsid w:val="00CF7641"/>
    <w:rsid w:val="00CF7D6E"/>
    <w:rsid w:val="00D02DC3"/>
    <w:rsid w:val="00D066A7"/>
    <w:rsid w:val="00D156DB"/>
    <w:rsid w:val="00D15E08"/>
    <w:rsid w:val="00D23D61"/>
    <w:rsid w:val="00D23F98"/>
    <w:rsid w:val="00D27A80"/>
    <w:rsid w:val="00D34E9C"/>
    <w:rsid w:val="00D430AA"/>
    <w:rsid w:val="00D43CD4"/>
    <w:rsid w:val="00D451EC"/>
    <w:rsid w:val="00D479F8"/>
    <w:rsid w:val="00D51B25"/>
    <w:rsid w:val="00D535E7"/>
    <w:rsid w:val="00D60907"/>
    <w:rsid w:val="00D64EBC"/>
    <w:rsid w:val="00D676BB"/>
    <w:rsid w:val="00D70AA1"/>
    <w:rsid w:val="00D7314A"/>
    <w:rsid w:val="00D740FF"/>
    <w:rsid w:val="00D75EB3"/>
    <w:rsid w:val="00D75F92"/>
    <w:rsid w:val="00D8064E"/>
    <w:rsid w:val="00D811E0"/>
    <w:rsid w:val="00D90D26"/>
    <w:rsid w:val="00D9143D"/>
    <w:rsid w:val="00D93E75"/>
    <w:rsid w:val="00D9497A"/>
    <w:rsid w:val="00D9535C"/>
    <w:rsid w:val="00DA2F65"/>
    <w:rsid w:val="00DA4020"/>
    <w:rsid w:val="00DA533E"/>
    <w:rsid w:val="00DB5C82"/>
    <w:rsid w:val="00DC47E5"/>
    <w:rsid w:val="00DC556A"/>
    <w:rsid w:val="00DD09F2"/>
    <w:rsid w:val="00DD4549"/>
    <w:rsid w:val="00DE321C"/>
    <w:rsid w:val="00DF277B"/>
    <w:rsid w:val="00DF4FB7"/>
    <w:rsid w:val="00E0453B"/>
    <w:rsid w:val="00E04B3C"/>
    <w:rsid w:val="00E0523B"/>
    <w:rsid w:val="00E13091"/>
    <w:rsid w:val="00E1579C"/>
    <w:rsid w:val="00E21C96"/>
    <w:rsid w:val="00E3691B"/>
    <w:rsid w:val="00E42CFB"/>
    <w:rsid w:val="00E53C16"/>
    <w:rsid w:val="00E62082"/>
    <w:rsid w:val="00E63869"/>
    <w:rsid w:val="00E65C5D"/>
    <w:rsid w:val="00E75613"/>
    <w:rsid w:val="00E75EF4"/>
    <w:rsid w:val="00E84217"/>
    <w:rsid w:val="00E91DE5"/>
    <w:rsid w:val="00E92770"/>
    <w:rsid w:val="00EA3731"/>
    <w:rsid w:val="00EB1B00"/>
    <w:rsid w:val="00EC0FBB"/>
    <w:rsid w:val="00EC2AE9"/>
    <w:rsid w:val="00EE099E"/>
    <w:rsid w:val="00EE2570"/>
    <w:rsid w:val="00EE4049"/>
    <w:rsid w:val="00EF3B9E"/>
    <w:rsid w:val="00EF5CCC"/>
    <w:rsid w:val="00EF69B9"/>
    <w:rsid w:val="00F25C89"/>
    <w:rsid w:val="00F27908"/>
    <w:rsid w:val="00F30AF2"/>
    <w:rsid w:val="00F34D5D"/>
    <w:rsid w:val="00F35A6E"/>
    <w:rsid w:val="00F36D4F"/>
    <w:rsid w:val="00F37057"/>
    <w:rsid w:val="00F40312"/>
    <w:rsid w:val="00F45938"/>
    <w:rsid w:val="00F47291"/>
    <w:rsid w:val="00F61236"/>
    <w:rsid w:val="00F61E43"/>
    <w:rsid w:val="00F709CF"/>
    <w:rsid w:val="00FC7306"/>
    <w:rsid w:val="00FD4947"/>
    <w:rsid w:val="00FD50A6"/>
    <w:rsid w:val="00F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7EE0B"/>
  <w15:docId w15:val="{FFE8269C-465B-4AEA-85DE-DB023C5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DA4"/>
    <w:rPr>
      <w:rFonts w:ascii="Garamond" w:hAnsi="Garamond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C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6864D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1DA4"/>
    <w:pPr>
      <w:ind w:left="720"/>
      <w:contextualSpacing/>
    </w:pPr>
  </w:style>
  <w:style w:type="character" w:styleId="Hyperlink">
    <w:name w:val="Hyperlink"/>
    <w:basedOn w:val="DefaultParagraphFont"/>
    <w:unhideWhenUsed/>
    <w:rsid w:val="003A1DA4"/>
    <w:rPr>
      <w:color w:val="0000FF" w:themeColor="hyperlink"/>
      <w:u w:val="single"/>
    </w:rPr>
  </w:style>
  <w:style w:type="paragraph" w:customStyle="1" w:styleId="Default">
    <w:name w:val="Default"/>
    <w:rsid w:val="003A1DA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DA4"/>
    <w:rPr>
      <w:rFonts w:ascii="Garamond" w:hAnsi="Garamond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E6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68D"/>
    <w:rPr>
      <w:rFonts w:ascii="Garamond" w:hAnsi="Garamond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F7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6864D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6864D4"/>
  </w:style>
  <w:style w:type="paragraph" w:styleId="NormalWeb">
    <w:name w:val="Normal (Web)"/>
    <w:basedOn w:val="Normal"/>
    <w:uiPriority w:val="99"/>
    <w:semiHidden/>
    <w:unhideWhenUsed/>
    <w:rsid w:val="006864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1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-mar-bottom0">
    <w:name w:val="s-mar-bottom0"/>
    <w:basedOn w:val="Normal"/>
    <w:rsid w:val="00BE61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0B"/>
    <w:rPr>
      <w:rFonts w:asciiTheme="majorHAnsi" w:eastAsiaTheme="majorEastAsia" w:hAnsiTheme="majorHAnsi" w:cstheme="majorBidi"/>
      <w:color w:val="365F91" w:themeColor="accent1" w:themeShade="BF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04B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B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B3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3C"/>
    <w:rPr>
      <w:rFonts w:ascii="Garamond" w:hAnsi="Garamond"/>
      <w:b/>
      <w:bCs/>
      <w:sz w:val="20"/>
      <w:szCs w:val="20"/>
    </w:rPr>
  </w:style>
  <w:style w:type="paragraph" w:customStyle="1" w:styleId="HeaderText">
    <w:name w:val="Header Text"/>
    <w:basedOn w:val="Normal"/>
    <w:link w:val="HeaderTextChar"/>
    <w:qFormat/>
    <w:rsid w:val="00111338"/>
    <w:rPr>
      <w:rFonts w:asciiTheme="minorHAnsi" w:hAnsiTheme="minorHAnsi"/>
      <w:color w:val="FFFFFF" w:themeColor="background1"/>
      <w:sz w:val="20"/>
      <w:szCs w:val="22"/>
    </w:rPr>
  </w:style>
  <w:style w:type="character" w:customStyle="1" w:styleId="HeaderTextChar">
    <w:name w:val="Header Text Char"/>
    <w:basedOn w:val="DefaultParagraphFont"/>
    <w:link w:val="HeaderText"/>
    <w:rsid w:val="00111338"/>
    <w:rPr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1C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emplate-color">
    <w:name w:val="template-color"/>
    <w:basedOn w:val="DefaultParagraphFont"/>
    <w:rsid w:val="00207643"/>
    <w:rPr>
      <w:color w:val="352C20"/>
    </w:rPr>
  </w:style>
  <w:style w:type="character" w:styleId="UnresolvedMention">
    <w:name w:val="Unresolved Mention"/>
    <w:basedOn w:val="DefaultParagraphFont"/>
    <w:uiPriority w:val="99"/>
    <w:rsid w:val="00207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86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880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03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0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2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26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8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9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0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27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5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onyinyechukwu-orji-814b2a1b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2" ma:contentTypeDescription="Create a new document." ma:contentTypeScope="" ma:versionID="fe1138425daafc255da98d33a17e1850">
  <xsd:schema xmlns:xsd="http://www.w3.org/2001/XMLSchema" xmlns:xs="http://www.w3.org/2001/XMLSchema" xmlns:p="http://schemas.microsoft.com/office/2006/metadata/properties" xmlns:ns2="8c7f682a-023c-4f58-ba51-4a84c25e2f4e" targetNamespace="http://schemas.microsoft.com/office/2006/metadata/properties" ma:root="true" ma:fieldsID="4146fcc4f384f8089fadde5270c54b6f" ns2:_="">
    <xsd:import namespace="8c7f682a-023c-4f58-ba51-4a84c25e2f4e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84BEC7-DAAB-4709-8093-186AF42B4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F6807-020B-4B4E-9FAF-458579165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5300D-3540-415B-8793-43F98091F8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 Specht</dc:creator>
  <cp:lastModifiedBy>onyi orji</cp:lastModifiedBy>
  <cp:revision>3</cp:revision>
  <cp:lastPrinted>2019-10-15T15:13:00Z</cp:lastPrinted>
  <dcterms:created xsi:type="dcterms:W3CDTF">2022-06-28T00:32:00Z</dcterms:created>
  <dcterms:modified xsi:type="dcterms:W3CDTF">2022-06-28T00:33:00Z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  <property fmtid="{D5CDD505-2E9C-101B-9397-08002B2CF9AE}" pid="3" name="RS_STAMP_ID">
    <vt:lpwstr>V8gxu1Q9PSDRRN1QFGZciuMwJpw0um+cVMY=</vt:lpwstr>
  </property>
</Properties>
</file>